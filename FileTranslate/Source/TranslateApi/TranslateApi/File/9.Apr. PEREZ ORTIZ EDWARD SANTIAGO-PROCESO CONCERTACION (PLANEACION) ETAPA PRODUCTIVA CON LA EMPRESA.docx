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4"/>
        <w:ind w:left="3303"/>
      </w:pPr>
      <w:r>
        <w:rPr>
          <w:rFonts w:cs="Calibri" w:hAnsi="Calibri" w:eastAsia="Calibri" w:ascii="Calibri"/>
          <w:b/>
          <w:i/>
          <w:spacing w:val="-1"/>
          <w:w w:val="100"/>
          <w:sz w:val="28"/>
          <w:szCs w:val="28"/>
        </w:rPr>
        <w:t>1</w:t>
      </w:r>
      <w:r>
        <w:rPr>
          <w:rFonts w:cs="Calibri" w:hAnsi="Calibri" w:eastAsia="Calibri" w:ascii="Calibri"/>
          <w:b/>
          <w:i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b/>
          <w:i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i/>
          <w:spacing w:val="1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8"/>
          <w:szCs w:val="28"/>
        </w:rPr>
        <w:t>INFORM</w:t>
      </w:r>
      <w:r>
        <w:rPr>
          <w:rFonts w:cs="Calibri" w:hAnsi="Calibri" w:eastAsia="Calibri" w:ascii="Calibri"/>
          <w:b/>
          <w:i/>
          <w:spacing w:val="-2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8"/>
          <w:szCs w:val="28"/>
        </w:rPr>
        <w:t>CIÓN</w:t>
      </w:r>
      <w:r>
        <w:rPr>
          <w:rFonts w:cs="Calibri" w:hAnsi="Calibri" w:eastAsia="Calibri" w:ascii="Calibri"/>
          <w:b/>
          <w:i/>
          <w:spacing w:val="-5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i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i/>
          <w:spacing w:val="-3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8"/>
          <w:szCs w:val="28"/>
        </w:rPr>
        <w:t>RAL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3"/>
          <w:szCs w:val="3"/>
        </w:rPr>
        <w:jc w:val="left"/>
        <w:spacing w:before="5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20" w:hRule="exact"/>
        </w:trPr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6"/>
                <w:szCs w:val="16"/>
              </w:rPr>
              <w:jc w:val="left"/>
              <w:spacing w:before="8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eg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al:</w:t>
            </w:r>
          </w:p>
        </w:tc>
        <w:tc>
          <w:tcPr>
            <w:tcW w:w="2735" w:type="dxa"/>
            <w:gridSpan w:val="4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sz w:val="16"/>
                <w:szCs w:val="16"/>
              </w:rPr>
              <w:jc w:val="left"/>
              <w:spacing w:before="8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ITO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6"/>
                <w:szCs w:val="16"/>
              </w:rPr>
              <w:jc w:val="left"/>
              <w:spacing w:before="8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2907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7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TION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 w:lineRule="auto" w:line="275"/>
              <w:ind w:left="107" w:right="876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LOG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TICA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OGIAS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2379" w:type="dxa"/>
            <w:gridSpan w:val="3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8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rama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3550" w:type="dxa"/>
            <w:gridSpan w:val="3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8"/>
              <w:ind w:left="10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señ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87"/>
              <w:ind w:left="141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a:</w:t>
            </w:r>
          </w:p>
        </w:tc>
        <w:tc>
          <w:tcPr>
            <w:tcW w:w="1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87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2242742</w:t>
            </w:r>
          </w:p>
        </w:tc>
      </w:tr>
      <w:tr>
        <w:trPr>
          <w:trHeight w:val="231" w:hRule="exact"/>
        </w:trPr>
        <w:tc>
          <w:tcPr>
            <w:tcW w:w="8836" w:type="dxa"/>
            <w:gridSpan w:val="8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/>
        </w:tc>
      </w:tr>
      <w:tr>
        <w:trPr>
          <w:trHeight w:val="230" w:hRule="exact"/>
        </w:trPr>
        <w:tc>
          <w:tcPr>
            <w:tcW w:w="2023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ago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iz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28" w:hRule="exact"/>
        </w:trPr>
        <w:tc>
          <w:tcPr>
            <w:tcW w:w="2023" w:type="dxa"/>
            <w:gridSpan w:val="2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Datos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87" w:type="dxa"/>
            <w:gridSpan w:val="2"/>
            <w:tcBorders>
              <w:top w:val="single" w:sz="7" w:space="0" w:color="D9D9D9"/>
              <w:left w:val="single" w:sz="6" w:space="0" w:color="000000"/>
              <w:bottom w:val="single" w:sz="7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fic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1193573535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30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7" w:space="0" w:color="D9D9D9"/>
              <w:left w:val="single" w:sz="6" w:space="0" w:color="000000"/>
              <w:bottom w:val="single" w:sz="8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Fi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2077074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                                               </w:t>
            </w:r>
            <w:r>
              <w:rPr>
                <w:rFonts w:cs="Calibri" w:hAnsi="Calibri" w:eastAsia="Calibri" w:ascii="Calibri"/>
                <w:b/>
                <w:spacing w:val="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b/>
                <w:spacing w:val="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3102197616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30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8" w:space="0" w:color="D9D9D9"/>
              <w:left w:val="single" w:sz="6" w:space="0" w:color="000000"/>
              <w:bottom w:val="single" w:sz="8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mai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hyperlink r:id="rId6"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esp</w:t>
              </w:r>
              <w:r>
                <w:rPr>
                  <w:rFonts w:cs="Calibri" w:hAnsi="Calibri" w:eastAsia="Calibri" w:ascii="Calibri"/>
                  <w:spacing w:val="2"/>
                  <w:w w:val="100"/>
                  <w:position w:val="1"/>
                  <w:sz w:val="18"/>
                  <w:szCs w:val="18"/>
                </w:rPr>
                <w:t>e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r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e</w:t>
              </w:r>
              <w:r>
                <w:rPr>
                  <w:rFonts w:cs="Calibri" w:hAnsi="Calibri" w:eastAsia="Calibri" w:ascii="Calibri"/>
                  <w:spacing w:val="1"/>
                  <w:w w:val="100"/>
                  <w:position w:val="1"/>
                  <w:sz w:val="18"/>
                  <w:szCs w:val="18"/>
                </w:rPr>
                <w:t>z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53@m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is</w:t>
              </w:r>
              <w:r>
                <w:rPr>
                  <w:rFonts w:cs="Calibri" w:hAnsi="Calibri" w:eastAsia="Calibri" w:ascii="Calibri"/>
                  <w:spacing w:val="2"/>
                  <w:w w:val="100"/>
                  <w:position w:val="1"/>
                  <w:sz w:val="18"/>
                  <w:szCs w:val="18"/>
                </w:rPr>
                <w:t>e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n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a.e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d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u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.</w:t>
              </w:r>
              <w:r>
                <w:rPr>
                  <w:rFonts w:cs="Calibri" w:hAnsi="Calibri" w:eastAsia="Calibri" w:ascii="Calibri"/>
                  <w:spacing w:val="1"/>
                  <w:w w:val="100"/>
                  <w:position w:val="1"/>
                  <w:sz w:val="18"/>
                  <w:szCs w:val="18"/>
                </w:rPr>
                <w:t>c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o</w:t>
              </w:r>
            </w:hyperlink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670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8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19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trato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aje</w:t>
            </w:r>
          </w:p>
        </w:tc>
      </w:tr>
      <w:tr>
        <w:trPr>
          <w:trHeight w:val="198" w:hRule="exact"/>
        </w:trPr>
        <w:tc>
          <w:tcPr>
            <w:tcW w:w="2023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18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18"/>
                <w:szCs w:val="18"/>
              </w:rPr>
              <w:t>azó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-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-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-1"/>
                <w:sz w:val="18"/>
                <w:szCs w:val="18"/>
              </w:rPr>
              <w:t>oc</w:t>
            </w:r>
            <w:r>
              <w:rPr>
                <w:rFonts w:cs="Calibri" w:hAnsi="Calibri" w:eastAsia="Calibri" w:ascii="Calibri"/>
                <w:spacing w:val="0"/>
                <w:w w:val="100"/>
                <w:position w:val="-1"/>
                <w:sz w:val="18"/>
                <w:szCs w:val="18"/>
              </w:rPr>
              <w:t>ial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5526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89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ICO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</w:tc>
      </w:tr>
      <w:tr>
        <w:trPr>
          <w:trHeight w:val="251" w:hRule="exact"/>
        </w:trPr>
        <w:tc>
          <w:tcPr>
            <w:tcW w:w="2023" w:type="dxa"/>
            <w:gridSpan w:val="2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9"/>
                <w:szCs w:val="19"/>
              </w:rPr>
              <w:jc w:val="left"/>
              <w:spacing w:before="3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</w:p>
        </w:tc>
        <w:tc>
          <w:tcPr>
            <w:tcW w:w="1287" w:type="dxa"/>
            <w:gridSpan w:val="2"/>
            <w:tcBorders>
              <w:top w:val="nil" w:sz="6" w:space="0" w:color="auto"/>
              <w:left w:val="single" w:sz="6" w:space="0" w:color="000000"/>
              <w:bottom w:val="single" w:sz="14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a:</w:t>
            </w:r>
          </w:p>
        </w:tc>
        <w:tc>
          <w:tcPr>
            <w:tcW w:w="5526" w:type="dxa"/>
            <w:gridSpan w:val="4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262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14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6"/>
              <w:ind w:left="11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Nit: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900.509.651-6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7"/>
              <w:ind w:left="11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Dir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ajo</w:t>
            </w:r>
          </w:p>
        </w:tc>
      </w:tr>
      <w:tr>
        <w:trPr>
          <w:trHeight w:val="888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Jefe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Inm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iato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apr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nil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</w:p>
        </w:tc>
      </w:tr>
      <w:tr>
        <w:trPr>
          <w:trHeight w:val="264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7"/>
              <w:ind w:left="11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Car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ve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62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5"/>
              <w:ind w:left="11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Fi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                                                   </w:t>
            </w:r>
            <w:r>
              <w:rPr>
                <w:rFonts w:cs="Calibri" w:hAnsi="Calibri" w:eastAsia="Calibri" w:ascii="Calibri"/>
                <w:b/>
                <w:spacing w:val="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3057160979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2023" w:type="dxa"/>
            <w:gridSpan w:val="2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2D2D2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7"/>
              <w:ind w:left="112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  <w:tc>
          <w:tcPr>
            <w:tcW w:w="55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hyperlink r:id="rId7"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mi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l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l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e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rt</w:t>
              </w:r>
              <w:r>
                <w:rPr>
                  <w:rFonts w:cs="Calibri" w:hAnsi="Calibri" w:eastAsia="Calibri" w:ascii="Calibri"/>
                  <w:spacing w:val="2"/>
                  <w:w w:val="100"/>
                  <w:position w:val="1"/>
                  <w:sz w:val="18"/>
                  <w:szCs w:val="18"/>
                </w:rPr>
                <w:t>@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nse</w:t>
              </w:r>
              <w:r>
                <w:rPr>
                  <w:rFonts w:cs="Calibri" w:hAnsi="Calibri" w:eastAsia="Calibri" w:ascii="Calibri"/>
                  <w:spacing w:val="2"/>
                  <w:w w:val="100"/>
                  <w:position w:val="1"/>
                  <w:sz w:val="18"/>
                  <w:szCs w:val="18"/>
                </w:rPr>
                <w:t>r</w:t>
              </w:r>
              <w:r>
                <w:rPr>
                  <w:rFonts w:cs="Calibri" w:hAnsi="Calibri" w:eastAsia="Calibri" w:ascii="Calibri"/>
                  <w:spacing w:val="-1"/>
                  <w:w w:val="100"/>
                  <w:position w:val="1"/>
                  <w:sz w:val="18"/>
                  <w:szCs w:val="18"/>
                </w:rPr>
                <w:t>i</w:t>
              </w:r>
              <w:r>
                <w:rPr>
                  <w:rFonts w:cs="Calibri" w:hAnsi="Calibri" w:eastAsia="Calibri" w:ascii="Calibri"/>
                  <w:spacing w:val="1"/>
                  <w:w w:val="100"/>
                  <w:position w:val="1"/>
                  <w:sz w:val="18"/>
                  <w:szCs w:val="18"/>
                </w:rPr>
                <w:t>o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.</w:t>
              </w:r>
              <w:r>
                <w:rPr>
                  <w:rFonts w:cs="Calibri" w:hAnsi="Calibri" w:eastAsia="Calibri" w:ascii="Calibri"/>
                  <w:spacing w:val="1"/>
                  <w:w w:val="100"/>
                  <w:position w:val="1"/>
                  <w:sz w:val="18"/>
                  <w:szCs w:val="18"/>
                </w:rPr>
                <w:t>co</w:t>
              </w:r>
              <w:r>
                <w:rPr>
                  <w:rFonts w:cs="Calibri" w:hAnsi="Calibri" w:eastAsia="Calibri" w:ascii="Calibri"/>
                  <w:spacing w:val="0"/>
                  <w:w w:val="100"/>
                  <w:position w:val="1"/>
                  <w:sz w:val="18"/>
                  <w:szCs w:val="18"/>
                </w:rPr>
                <w:t>m</w:t>
              </w:r>
            </w:hyperlink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8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/>
              <w:ind w:left="2306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2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b/>
                <w:i/>
                <w:spacing w:val="-25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-4"/>
                <w:w w:val="100"/>
                <w:sz w:val="28"/>
                <w:szCs w:val="2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ANE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Ó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ETA</w:t>
            </w:r>
            <w:r>
              <w:rPr>
                <w:rFonts w:cs="Calibri" w:hAnsi="Calibri" w:eastAsia="Calibri" w:ascii="Calibri"/>
                <w:b/>
                <w:i/>
                <w:spacing w:val="-5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RODU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TIVA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354" w:hRule="exact"/>
        </w:trPr>
        <w:tc>
          <w:tcPr>
            <w:tcW w:w="8836" w:type="dxa"/>
            <w:gridSpan w:val="4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25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JO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PRODU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IZ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14" w:hRule="exact"/>
        </w:trPr>
        <w:tc>
          <w:tcPr>
            <w:tcW w:w="44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9"/>
              <w:ind w:left="107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CTI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OLL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before="32" w:lineRule="auto" w:line="275"/>
              <w:ind w:left="109" w:right="40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ct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i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ap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nd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b/>
                <w:i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b/>
                <w:i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li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b/>
                <w:i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sp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sad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ab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ec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og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qu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ap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tá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sa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ndo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976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330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ECO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27" w:hRule="exact"/>
        </w:trPr>
        <w:tc>
          <w:tcPr>
            <w:tcW w:w="4443" w:type="dxa"/>
            <w:vMerge w:val="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2417" w:type="dxa"/>
            <w:vMerge w:val="restart"/>
            <w:tcBorders>
              <w:top w:val="nil" w:sz="6" w:space="0" w:color="auto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8"/>
                <w:szCs w:val="18"/>
              </w:rPr>
              <w:jc w:val="left"/>
              <w:spacing w:before="4" w:lineRule="exact" w:line="180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75"/>
              <w:ind w:left="695" w:right="598" w:hanging="6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IZ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JE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76" w:type="dxa"/>
            <w:gridSpan w:val="2"/>
            <w:tcBorders>
              <w:top w:val="nil" w:sz="6" w:space="0" w:color="auto"/>
              <w:left w:val="single" w:sz="6" w:space="0" w:color="000000"/>
              <w:bottom w:val="single" w:sz="15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527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847" w:hRule="exact"/>
        </w:trPr>
        <w:tc>
          <w:tcPr>
            <w:tcW w:w="4443" w:type="dxa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2417" w:type="dxa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148" w:type="dxa"/>
            <w:tcBorders>
              <w:top w:val="single" w:sz="15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34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ch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15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8"/>
                <w:szCs w:val="28"/>
              </w:rPr>
              <w:jc w:val="left"/>
              <w:spacing w:before="6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0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020" w:hRule="exact"/>
        </w:trPr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4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esa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esa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 w:lineRule="auto" w:line="275"/>
              <w:ind w:left="109" w:right="13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pl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qu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ció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mát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1526" w:hRule="exact"/>
        </w:trPr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97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esa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.js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ui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faz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 w:lineRule="auto" w:line="275"/>
              <w:ind w:left="109" w:right="12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sua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ció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ip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das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qu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ño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sectPr>
          <w:pgMar w:header="983" w:footer="1303" w:top="2880" w:bottom="280" w:left="1560" w:right="1640"/>
          <w:headerReference w:type="default" r:id="rId4"/>
          <w:footerReference w:type="default" r:id="rId5"/>
          <w:pgSz w:w="12260" w:h="15860"/>
        </w:sectPr>
      </w:pPr>
    </w:p>
    <w:p>
      <w:pPr>
        <w:rPr>
          <w:sz w:val="24"/>
          <w:szCs w:val="24"/>
        </w:rPr>
        <w:jc w:val="left"/>
        <w:spacing w:before="16" w:lineRule="exact" w:line="240"/>
      </w:pPr>
      <w:r>
        <w:pict>
          <v:group style="position:absolute;margin-left:353.7pt;margin-top:330.3pt;width:125.25pt;height:0pt;mso-position-horizontal-relative:page;mso-position-vertical-relative:page;z-index:-1164" coordorigin="7074,6606" coordsize="2505,0">
            <v:shape style="position:absolute;left:7074;top:6606;width:2505;height:0" coordorigin="7074,6606" coordsize="2505,0" path="m7074,6606l9579,6606e" filled="f" stroked="t" strokeweight="0.81732pt" strokecolor="#000000">
              <v:path arrowok="t"/>
            </v:shape>
            <w10:wrap type="none"/>
          </v:group>
        </w:pict>
      </w:r>
      <w:r>
        <w:pict>
          <v:group style="position:absolute;margin-left:240.15pt;margin-top:422.5pt;width:8.1pt;height:8.0999pt;mso-position-horizontal-relative:page;mso-position-vertical-relative:page;z-index:-1165" coordorigin="4803,8450" coordsize="162,162">
            <v:shape type="#_x0000_t75" style="position:absolute;left:4803;top:8450;width:162;height:162">
              <v:imagedata o:title="" r:id="rId8"/>
            </v:shape>
            <v:shape type="#_x0000_t75" style="position:absolute;left:4803;top:8450;width:162;height:162">
              <v:imagedata o:title="" r:id="rId9"/>
            </v:shape>
            <w10:wrap type="none"/>
          </v:group>
        </w:pict>
      </w:r>
      <w:r>
        <w:pict>
          <v:group style="position:absolute;margin-left:90.6pt;margin-top:265.31pt;width:250.795pt;height:104.03pt;mso-position-horizontal-relative:page;mso-position-vertical-relative:page;z-index:-1166" coordorigin="1812,5306" coordsize="5016,2081">
            <v:shape style="position:absolute;left:1870;top:6607;width:1918;height:0" coordorigin="1870,6607" coordsize="1918,0" path="m1870,6607l3788,6607e" filled="f" stroked="t" strokeweight="0.7pt" strokecolor="#000000">
              <v:path arrowok="t"/>
            </v:shape>
            <v:shape type="#_x0000_t75" style="position:absolute;left:1812;top:5717;width:1962;height:828">
              <v:imagedata o:title="" r:id="rId10"/>
            </v:shape>
            <v:shape style="position:absolute;left:3788;top:6608;width:627;height:0" coordorigin="3788,6608" coordsize="627,0" path="m3788,6608l4415,6608e" filled="f" stroked="t" strokeweight="0.58441pt" strokecolor="#000000">
              <v:path arrowok="t"/>
            </v:shape>
            <v:shape style="position:absolute;left:4741;top:6606;width:1881;height:0" coordorigin="4741,6606" coordsize="1881,0" path="m4741,6606l6622,6606e" filled="f" stroked="t" strokeweight="0.81732pt" strokecolor="#000000">
              <v:path arrowok="t"/>
            </v:shape>
            <v:shape type="#_x0000_t75" style="position:absolute;left:4469;top:5306;width:2359;height:2081">
              <v:imagedata o:title="" r:id="rId11"/>
            </v:shape>
            <w10:wrap type="none"/>
          </v:group>
        </w:pict>
      </w:r>
      <w:r>
        <w:pict>
          <v:shape type="#_x0000_t202" style="position:absolute;margin-left:223.442pt;margin-top:265.303pt;width:117.953pt;height:104.037pt;mso-position-horizontal-relative:page;mso-position-vertical-relative:page;z-index:-1167" filled="f" stroked="f">
            <v:textbox inset="0,0,0,0">
              <w:txbxContent>
                <w:p>
                  <w:pPr>
                    <w:rPr>
                      <w:sz w:val="14"/>
                      <w:szCs w:val="14"/>
                    </w:rPr>
                    <w:jc w:val="left"/>
                    <w:spacing w:before="2" w:lineRule="exact" w:line="140"/>
                  </w:pPr>
                  <w:r>
                    <w:rPr>
                      <w:sz w:val="14"/>
                      <w:szCs w:val="14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ind w:left="426"/>
                  </w:pP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Fi</w:t>
                  </w:r>
                  <w:r>
                    <w:rPr>
                      <w:rFonts w:cs="Calibri" w:hAnsi="Calibri" w:eastAsia="Calibri" w:ascii="Calibri"/>
                      <w:b/>
                      <w:spacing w:val="1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ma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del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Ap</w:t>
                  </w:r>
                  <w:r>
                    <w:rPr>
                      <w:rFonts w:cs="Calibri" w:hAnsi="Calibri" w:eastAsia="Calibri" w:ascii="Calibri"/>
                      <w:b/>
                      <w:spacing w:val="1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Calibri" w:hAnsi="Calibri" w:eastAsia="Calibri" w:ascii="Calibri"/>
                      <w:b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n</w:t>
                  </w:r>
                  <w:r>
                    <w:rPr>
                      <w:rFonts w:cs="Calibri" w:hAnsi="Calibri" w:eastAsia="Calibri" w:ascii="Calibri"/>
                      <w:b/>
                      <w:spacing w:val="2"/>
                      <w:w w:val="100"/>
                      <w:sz w:val="18"/>
                      <w:szCs w:val="18"/>
                    </w:rPr>
                    <w:t>d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i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z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89.064pt;margin-top:285.85pt;width:100.187pt;height:45.01pt;mso-position-horizontal-relative:page;mso-position-vertical-relative:page;z-index:-1168" filled="f" stroked="f">
            <v:textbox inset="0,0,0,0">
              <w:txbxContent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8"/>
                      <w:szCs w:val="28"/>
                    </w:rPr>
                    <w:jc w:val="left"/>
                    <w:spacing w:before="4" w:lineRule="exact" w:line="280"/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right="-47"/>
                  </w:pP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_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M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il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l</w:t>
                  </w:r>
                  <w:r>
                    <w:rPr>
                      <w:rFonts w:cs="Calibri" w:hAnsi="Calibri" w:eastAsia="Calibri" w:ascii="Calibri"/>
                      <w:spacing w:val="2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Da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nil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o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sz w:val="18"/>
                      <w:szCs w:val="18"/>
                    </w:rPr>
                    <w:t>To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rr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s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B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s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sz w:val="18"/>
                      <w:szCs w:val="18"/>
                    </w:rPr>
                    <w:t>g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20" w:hRule="exact"/>
        </w:trPr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neam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para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 w:lineRule="auto" w:line="277"/>
              <w:ind w:left="109" w:right="18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sua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1275" w:hRule="exact"/>
        </w:trPr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111" w:right="91" w:hanging="199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nci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est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ba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dat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aje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sql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lo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5" w:lineRule="auto" w:line="275"/>
              <w:ind w:left="109" w:right="146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con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te.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84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2022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449" w:hRule="exact"/>
        </w:trPr>
        <w:tc>
          <w:tcPr>
            <w:tcW w:w="8836" w:type="dxa"/>
            <w:gridSpan w:val="4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0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157" w:hRule="exact"/>
        </w:trPr>
        <w:tc>
          <w:tcPr>
            <w:tcW w:w="883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Fi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fe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Inm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ed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ato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                                                    </w:t>
            </w:r>
            <w:r>
              <w:rPr>
                <w:rFonts w:cs="Calibri" w:hAnsi="Calibri" w:eastAsia="Calibri" w:ascii="Calibri"/>
                <w:b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uc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ui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836" w:type="dxa"/>
            <w:gridSpan w:val="10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spacing w:before="1"/>
              <w:ind w:left="2219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3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IENTO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ET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PA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PROD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28"/>
                <w:szCs w:val="28"/>
              </w:rPr>
              <w:t>U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TI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28"/>
                <w:szCs w:val="28"/>
              </w:rPr>
              <w:t>V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261" w:hRule="exact"/>
        </w:trPr>
        <w:tc>
          <w:tcPr>
            <w:tcW w:w="213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TIPO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arcial: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40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207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2"/>
                <w:szCs w:val="12"/>
              </w:rPr>
              <w:jc w:val="left"/>
              <w:spacing w:before="9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244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Í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0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77" w:hRule="exact"/>
        </w:trPr>
        <w:tc>
          <w:tcPr>
            <w:tcW w:w="2131" w:type="dxa"/>
            <w:gridSpan w:val="2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al: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3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/>
        </w:tc>
        <w:tc>
          <w:tcPr>
            <w:tcW w:w="400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2072" w:type="dxa"/>
            <w:gridSpan w:val="2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30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7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428" w:hRule="exact"/>
        </w:trPr>
        <w:tc>
          <w:tcPr>
            <w:tcW w:w="8836" w:type="dxa"/>
            <w:gridSpan w:val="10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88"/>
              <w:ind w:left="2481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FA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CTO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CTIT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PO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ME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4" w:hRule="exact"/>
        </w:trPr>
        <w:tc>
          <w:tcPr>
            <w:tcW w:w="16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4"/>
                <w:szCs w:val="24"/>
              </w:rPr>
              <w:jc w:val="left"/>
              <w:spacing w:before="1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45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BLE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4"/>
                <w:szCs w:val="24"/>
              </w:rPr>
              <w:jc w:val="left"/>
              <w:spacing w:before="1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1389" w:right="138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76" w:type="dxa"/>
            <w:gridSpan w:val="3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52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23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4"/>
                <w:szCs w:val="24"/>
              </w:rPr>
              <w:jc w:val="left"/>
              <w:spacing w:before="1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5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08" w:hRule="exact"/>
        </w:trPr>
        <w:tc>
          <w:tcPr>
            <w:tcW w:w="1656" w:type="dxa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3865" w:type="dxa"/>
            <w:gridSpan w:val="5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mej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39" w:type="dxa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</w:tr>
      <w:tr>
        <w:trPr>
          <w:trHeight w:val="1115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0"/>
                <w:szCs w:val="10"/>
              </w:rPr>
              <w:jc w:val="left"/>
              <w:spacing w:before="4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auto" w:line="272"/>
              <w:ind w:left="109" w:right="8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before="6"/>
              <w:ind w:left="109" w:right="45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nas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if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arm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a,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espe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marc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viv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ial.</w:t>
            </w:r>
          </w:p>
        </w:tc>
        <w:tc>
          <w:tcPr>
            <w:tcW w:w="1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2"/>
                <w:szCs w:val="22"/>
              </w:rPr>
              <w:jc w:val="left"/>
              <w:spacing w:before="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523" w:right="528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75" w:lineRule="auto" w:line="277"/>
              <w:ind w:left="109" w:right="56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JO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UIPO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ind w:left="109" w:right="40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trabajo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rta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11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517" w:right="55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spacing w:lineRule="exact" w:line="120"/>
              <w:ind w:left="2" w:right="-25"/>
            </w:pP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hay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sas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12"/>
                <w:szCs w:val="12"/>
              </w:rPr>
              <w:t>m</w:t>
            </w:r>
            <w:r>
              <w:rPr>
                <w:rFonts w:cs="Arial" w:hAnsi="Arial" w:eastAsia="Arial" w:ascii="Arial"/>
                <w:spacing w:val="3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12"/>
                <w:szCs w:val="1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ar</w:t>
            </w:r>
          </w:p>
          <w:p>
            <w:pPr>
              <w:rPr>
                <w:rFonts w:cs="Arial" w:hAnsi="Arial" w:eastAsia="Arial" w:ascii="Arial"/>
                <w:sz w:val="12"/>
                <w:szCs w:val="12"/>
              </w:rPr>
              <w:jc w:val="left"/>
              <w:spacing w:before="5" w:lineRule="exact" w:line="120"/>
              <w:ind w:left="2" w:right="28"/>
            </w:pP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es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act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2"/>
                <w:szCs w:val="1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eq</w:t>
            </w:r>
            <w:r>
              <w:rPr>
                <w:rFonts w:cs="Arial" w:hAnsi="Arial" w:eastAsia="Arial" w:ascii="Arial"/>
                <w:spacing w:val="-2"/>
                <w:w w:val="100"/>
                <w:sz w:val="12"/>
                <w:szCs w:val="1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12"/>
                <w:szCs w:val="1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12"/>
                <w:szCs w:val="12"/>
              </w:rPr>
              <w:t>po</w:t>
            </w:r>
          </w:p>
        </w:tc>
      </w:tr>
      <w:tr>
        <w:trPr>
          <w:trHeight w:val="673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75" w:lineRule="auto" w:line="277"/>
              <w:ind w:left="109" w:right="47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PROB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ind w:left="109" w:right="37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vas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máti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va.</w:t>
            </w:r>
          </w:p>
        </w:tc>
        <w:tc>
          <w:tcPr>
            <w:tcW w:w="1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3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522" w:right="52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9"/>
                <w:szCs w:val="19"/>
              </w:rPr>
              <w:jc w:val="left"/>
              <w:spacing w:before="10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las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un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esp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bi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des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arr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8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aj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9"/>
                <w:szCs w:val="19"/>
              </w:rPr>
              <w:jc w:val="left"/>
              <w:spacing w:before="10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532" w:right="537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888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IZ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isp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rmaci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9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ara</w:t>
            </w:r>
            <w:r>
              <w:rPr>
                <w:rFonts w:cs="Calibri" w:hAnsi="Calibri" w:eastAsia="Calibri" w:ascii="Calibri"/>
                <w:spacing w:val="12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itar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"/>
              <w:ind w:left="109" w:right="4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ajo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8"/>
                <w:szCs w:val="28"/>
              </w:rPr>
              <w:jc w:val="left"/>
              <w:spacing w:before="18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525" w:right="52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X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</w:tbl>
    <w:p>
      <w:pPr>
        <w:sectPr>
          <w:pgMar w:header="983" w:footer="1303" w:top="2880" w:bottom="280" w:left="1560" w:right="1640"/>
          <w:pgSz w:w="12260" w:h="15860"/>
        </w:sectPr>
      </w:pP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58" w:hRule="exact"/>
        </w:trPr>
        <w:tc>
          <w:tcPr>
            <w:tcW w:w="8836" w:type="dxa"/>
            <w:gridSpan w:val="7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spacing w:before="46"/>
              <w:ind w:left="3609" w:right="3605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FA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CTO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18"/>
                <w:szCs w:val="18"/>
              </w:rPr>
              <w:t>É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18"/>
                <w:szCs w:val="18"/>
              </w:rPr>
              <w:t>CNICOS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62" w:hRule="exact"/>
        </w:trPr>
        <w:tc>
          <w:tcPr>
            <w:tcW w:w="16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455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BLE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center"/>
              <w:ind w:left="1389" w:right="1383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76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52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VA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123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4"/>
                <w:szCs w:val="24"/>
              </w:rPr>
              <w:jc w:val="left"/>
              <w:spacing w:before="15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5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510" w:hRule="exact"/>
        </w:trPr>
        <w:tc>
          <w:tcPr>
            <w:tcW w:w="1656" w:type="dxa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3865" w:type="dxa"/>
            <w:gridSpan w:val="2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12"/>
                <w:szCs w:val="12"/>
              </w:rPr>
              <w:jc w:val="left"/>
              <w:spacing w:before="5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5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mej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39" w:type="dxa"/>
            <w:gridSpan w:val="2"/>
            <w:vMerge w:val="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/>
        </w:tc>
      </w:tr>
      <w:tr>
        <w:trPr>
          <w:trHeight w:val="776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9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NSF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CIA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7" w:lineRule="auto" w:line="272"/>
              <w:ind w:left="109" w:right="277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spacing w:before="54"/>
              <w:ind w:left="109" w:right="41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las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espe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íficas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rama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aj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6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517" w:hRule="exact"/>
        </w:trPr>
        <w:tc>
          <w:tcPr>
            <w:tcW w:w="1656" w:type="dxa"/>
            <w:tcBorders>
              <w:top w:val="single" w:sz="9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ME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0"/>
              <w:ind w:left="109" w:right="80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rta</w:t>
            </w:r>
            <w:r>
              <w:rPr>
                <w:rFonts w:cs="Calibri" w:hAnsi="Calibri" w:eastAsia="Calibri" w:ascii="Calibri"/>
                <w:spacing w:val="2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ñ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514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LEC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2"/>
              <w:ind w:left="109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OCU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9"/>
              <w:ind w:left="109" w:right="81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qu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rf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2"/>
                <w:szCs w:val="12"/>
              </w:rPr>
              <w:jc w:val="left"/>
              <w:spacing w:before="3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75" w:lineRule="auto" w:line="277"/>
              <w:ind w:left="109" w:right="218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nta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du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9" w:right="43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gen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8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0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75" w:lineRule="auto" w:line="277"/>
              <w:ind w:left="109" w:right="8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NSA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BIL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BI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ind w:left="109" w:right="37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arr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ns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nta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670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75" w:lineRule="auto" w:line="275"/>
              <w:ind w:left="109" w:right="138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both"/>
              <w:ind w:left="109" w:right="32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7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mat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,</w:t>
            </w:r>
            <w:r>
              <w:rPr>
                <w:rFonts w:cs="Calibri" w:hAnsi="Calibri" w:eastAsia="Calibri" w:ascii="Calibri"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equ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he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rra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tas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ñ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3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before="2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888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55" w:lineRule="auto" w:line="276"/>
              <w:ind w:left="109" w:right="221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EG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OCU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Ut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    </w:t>
            </w:r>
            <w:r>
              <w:rPr>
                <w:rFonts w:cs="Calibri" w:hAnsi="Calibri" w:eastAsia="Calibri" w:ascii="Calibri"/>
                <w:spacing w:val="26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gu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id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3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up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ue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co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rmat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gen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 </w:t>
            </w:r>
            <w:r>
              <w:rPr>
                <w:rFonts w:cs="Calibri" w:hAnsi="Calibri" w:eastAsia="Calibri" w:ascii="Calibri"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38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o</w:t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1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s.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10"/>
                <w:szCs w:val="10"/>
              </w:rPr>
              <w:jc w:val="left"/>
              <w:spacing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</w:tr>
      <w:tr>
        <w:trPr>
          <w:trHeight w:val="768" w:hRule="exact"/>
        </w:trPr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7" w:space="0" w:color="D9D9D9"/>
              <w:right w:val="single" w:sz="6" w:space="0" w:color="000000"/>
            </w:tcBorders>
            <w:shd w:val="clear" w:color="auto" w:fill="D9D9D9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OC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ME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27" w:lineRule="auto" w:line="275"/>
              <w:ind w:left="109" w:right="50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PRODUCTI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3865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>
            <w:pPr>
              <w:rPr>
                <w:sz w:val="14"/>
                <w:szCs w:val="14"/>
              </w:rPr>
              <w:jc w:val="left"/>
              <w:spacing w:before="9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 w:right="76"/>
            </w:pP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5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rma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nen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en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4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9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rtaf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lio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 </w:t>
            </w:r>
            <w:r>
              <w:rPr>
                <w:rFonts w:cs="Calibri" w:hAnsi="Calibri" w:eastAsia="Calibri" w:ascii="Calibri"/>
                <w:spacing w:val="1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.</w:t>
            </w:r>
          </w:p>
        </w:tc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2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7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/>
        </w:tc>
        <w:tc>
          <w:tcPr>
            <w:tcW w:w="1239" w:type="dxa"/>
            <w:gridSpan w:val="2"/>
            <w:tcBorders>
              <w:top w:val="single" w:sz="6" w:space="0" w:color="000000"/>
              <w:left w:val="single" w:sz="6" w:space="0" w:color="000000"/>
              <w:bottom w:val="nil" w:sz="6" w:space="0" w:color="auto"/>
              <w:right w:val="single" w:sz="6" w:space="0" w:color="000000"/>
            </w:tcBorders>
          </w:tcPr>
          <w:p/>
        </w:tc>
      </w:tr>
      <w:tr>
        <w:trPr>
          <w:trHeight w:val="214" w:hRule="exact"/>
        </w:trPr>
        <w:tc>
          <w:tcPr>
            <w:tcW w:w="3943" w:type="dxa"/>
            <w:gridSpan w:val="2"/>
            <w:tcBorders>
              <w:top w:val="nil" w:sz="6" w:space="0" w:color="auto"/>
              <w:left w:val="single" w:sz="6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left="109" w:right="-44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nes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esp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te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ma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do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.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280" w:type="dxa"/>
            <w:gridSpan w:val="4"/>
            <w:tcBorders>
              <w:top w:val="nil" w:sz="6" w:space="0" w:color="auto"/>
              <w:left w:val="nil" w:sz="6" w:space="0" w:color="auto"/>
              <w:bottom w:val="single" w:sz="3" w:space="0" w:color="BDBDBD"/>
              <w:right w:val="nil" w:sz="6" w:space="0" w:color="auto"/>
            </w:tcBorders>
            <w:shd w:val="clear" w:color="auto" w:fill="BDBDBD"/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lineRule="exact" w:line="200"/>
              <w:ind w:right="-48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se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pr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io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na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ió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q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ta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613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single" w:sz="6" w:space="0" w:color="000000"/>
            </w:tcBorders>
          </w:tcPr>
          <w:p/>
        </w:tc>
      </w:tr>
      <w:tr>
        <w:trPr>
          <w:trHeight w:val="953" w:hRule="exact"/>
        </w:trPr>
        <w:tc>
          <w:tcPr>
            <w:tcW w:w="8836" w:type="dxa"/>
            <w:gridSpan w:val="7"/>
            <w:tcBorders>
              <w:top w:val="nil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8"/>
              <w:ind w:left="109"/>
            </w:pPr>
            <w:r>
              <w:rPr>
                <w:rFonts w:cs="Calibri" w:hAnsi="Calibri" w:eastAsia="Calibri" w:ascii="Calibri"/>
                <w:i/>
                <w:sz w:val="18"/>
                <w:szCs w:val="18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m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ej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ra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m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i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to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d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la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l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i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d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d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d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sz w:val="18"/>
                <w:szCs w:val="18"/>
                <w:highlight w:val="lightGray"/>
              </w:rPr>
              <w:t>l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Fo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r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m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ió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Pr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f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2"/>
                <w:w w:val="100"/>
                <w:sz w:val="18"/>
                <w:szCs w:val="18"/>
                <w:highlight w:val="lightGray"/>
              </w:rPr>
              <w:t>i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  <w:t>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na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l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 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I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  <w:t>te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g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-2"/>
                <w:w w:val="100"/>
                <w:sz w:val="18"/>
                <w:szCs w:val="18"/>
                <w:highlight w:val="lightGray"/>
              </w:rPr>
              <w:t>r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  <w:t>a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2"/>
                <w:w w:val="100"/>
                <w:sz w:val="18"/>
                <w:szCs w:val="18"/>
                <w:highlight w:val="lightGray"/>
              </w:rPr>
              <w:t>l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sz w:val="18"/>
                <w:szCs w:val="18"/>
                <w:highlight w:val="lightGray"/>
              </w:rPr>
            </w:r>
            <w:r>
              <w:rPr>
                <w:rFonts w:cs="Calibri" w:hAnsi="Calibri" w:eastAsia="Calibri" w:ascii="Calibri"/>
                <w:i/>
                <w:spacing w:val="2"/>
                <w:w w:val="100"/>
                <w:sz w:val="18"/>
                <w:szCs w:val="18"/>
              </w:rPr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18"/>
                <w:szCs w:val="18"/>
              </w:rPr>
              <w:t>):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162" w:hRule="exact"/>
        </w:trPr>
        <w:tc>
          <w:tcPr>
            <w:tcW w:w="88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nes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del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ndi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18"/>
                <w:szCs w:val="18"/>
              </w:rPr>
              <w:t>z: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10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8"/>
                <w:szCs w:val="28"/>
              </w:rPr>
              <w:jc w:val="left"/>
              <w:ind w:left="228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.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EVA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LU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ACIÓN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ET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PA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PRODUC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8"/>
                <w:szCs w:val="28"/>
              </w:rPr>
              <w:t>IVA</w:t>
            </w:r>
            <w:r>
              <w:rPr>
                <w:rFonts w:cs="Calibri" w:hAnsi="Calibri" w:eastAsia="Calibri" w:ascii="Calibri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254" w:hRule="exact"/>
        </w:trPr>
        <w:tc>
          <w:tcPr>
            <w:tcW w:w="8836" w:type="dxa"/>
            <w:gridSpan w:val="7"/>
            <w:tcBorders>
              <w:top w:val="single" w:sz="6" w:space="0" w:color="000000"/>
              <w:left w:val="single" w:sz="6" w:space="0" w:color="000000"/>
              <w:bottom w:val="single" w:sz="9" w:space="0" w:color="D9D9D9"/>
              <w:right w:val="single" w:sz="6" w:space="0" w:color="000000"/>
            </w:tcBorders>
            <w:shd w:val="clear" w:color="auto" w:fill="D9D9D9"/>
          </w:tcPr>
          <w:p/>
        </w:tc>
      </w:tr>
      <w:tr>
        <w:trPr>
          <w:trHeight w:val="778" w:hRule="exact"/>
        </w:trPr>
        <w:tc>
          <w:tcPr>
            <w:tcW w:w="8836" w:type="dxa"/>
            <w:gridSpan w:val="7"/>
            <w:tcBorders>
              <w:top w:val="single" w:sz="9" w:space="0" w:color="D9D9D9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4"/>
                <w:szCs w:val="24"/>
              </w:rPr>
              <w:jc w:val="left"/>
              <w:spacing w:before="17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ind w:left="109"/>
            </w:pP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JUICIO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CI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Ó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        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PROB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                     </w:t>
            </w:r>
            <w:r>
              <w:rPr>
                <w:rFonts w:cs="Calibri" w:hAnsi="Calibri" w:eastAsia="Calibri" w:ascii="Calibri"/>
                <w:b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PROB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18"/>
                <w:szCs w:val="18"/>
              </w:rPr>
              <w:t>AD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804" w:hRule="exact"/>
        </w:trPr>
        <w:tc>
          <w:tcPr>
            <w:tcW w:w="883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rFonts w:cs="Calibri" w:hAnsi="Calibri" w:eastAsia="Calibri" w:ascii="Calibri"/>
                <w:sz w:val="18"/>
                <w:szCs w:val="18"/>
              </w:rPr>
              <w:tabs>
                <w:tab w:pos="6160" w:val="left"/>
              </w:tabs>
              <w:jc w:val="left"/>
              <w:spacing w:before="15"/>
              <w:ind w:left="109"/>
            </w:pP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RE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CIMI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T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CI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A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LE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-6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B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R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L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D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M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P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sz w:val="18"/>
                <w:szCs w:val="18"/>
              </w:rPr>
              <w:t>Ñ</w:t>
            </w:r>
            <w:r>
              <w:rPr>
                <w:rFonts w:cs="Calibri" w:hAnsi="Calibri" w:eastAsia="Calibri" w:ascii="Calibri"/>
                <w:spacing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  <w:t>:</w:t>
            </w:r>
            <w:r>
              <w:rPr>
                <w:rFonts w:cs="Calibri" w:hAnsi="Calibri" w:eastAsia="Calibri" w:ascii="Calibri"/>
                <w:spacing w:val="5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sz w:val="18"/>
                <w:szCs w:val="18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  <w:u w:val="single" w:color="000000"/>
              </w:rPr>
              <w:t>              </w:t>
            </w:r>
            <w:r>
              <w:rPr>
                <w:rFonts w:cs="Calibri" w:hAnsi="Calibri" w:eastAsia="Calibri" w:ascii="Calibri"/>
                <w:b/>
                <w:spacing w:val="12"/>
                <w:sz w:val="18"/>
                <w:szCs w:val="18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pacing w:val="12"/>
                <w:sz w:val="18"/>
                <w:szCs w:val="18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12"/>
                <w:sz w:val="18"/>
                <w:szCs w:val="18"/>
              </w:rPr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</w:rPr>
              <w:t>     </w:t>
            </w:r>
            <w:r>
              <w:rPr>
                <w:rFonts w:cs="Calibri" w:hAnsi="Calibri" w:eastAsia="Calibri" w:ascii="Calibri"/>
                <w:b/>
                <w:spacing w:val="1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sz w:val="18"/>
                <w:szCs w:val="18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  <w:u w:val="single" w:color="000000"/>
              </w:rPr>
              <w:tab/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sz w:val="18"/>
                <w:szCs w:val="18"/>
              </w:rPr>
            </w:r>
            <w:r>
              <w:rPr>
                <w:rFonts w:cs="Calibri" w:hAnsi="Calibri" w:eastAsia="Calibri" w:ascii="Calibri"/>
                <w:spacing w:val="0"/>
                <w:sz w:val="18"/>
                <w:szCs w:val="18"/>
              </w:rPr>
            </w:r>
          </w:p>
          <w:p>
            <w:pPr>
              <w:rPr>
                <w:rFonts w:cs="Calibri" w:hAnsi="Calibri" w:eastAsia="Calibri" w:ascii="Calibri"/>
                <w:sz w:val="18"/>
                <w:szCs w:val="18"/>
              </w:rPr>
              <w:jc w:val="left"/>
              <w:spacing w:before="32"/>
              <w:ind w:left="109"/>
            </w:pP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spe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ificar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á</w:t>
            </w:r>
            <w:r>
              <w:rPr>
                <w:rFonts w:cs="Calibri" w:hAnsi="Calibri" w:eastAsia="Calibri" w:ascii="Calibri"/>
                <w:spacing w:val="-1"/>
                <w:w w:val="100"/>
                <w:sz w:val="18"/>
                <w:szCs w:val="18"/>
              </w:rPr>
              <w:t>les</w:t>
            </w:r>
            <w:r>
              <w:rPr>
                <w:rFonts w:cs="Calibri" w:hAnsi="Calibri" w:eastAsia="Calibri" w:ascii="Calibri"/>
                <w:spacing w:val="0"/>
                <w:w w:val="100"/>
                <w:sz w:val="18"/>
                <w:szCs w:val="18"/>
              </w:rPr>
              <w:t>:</w:t>
            </w:r>
          </w:p>
        </w:tc>
      </w:tr>
    </w:tbl>
    <w:p>
      <w:pPr>
        <w:sectPr>
          <w:pgMar w:header="983" w:footer="1303" w:top="2880" w:bottom="280" w:left="1560" w:right="1640"/>
          <w:pgSz w:w="12260" w:h="15860"/>
        </w:sectPr>
      </w:pPr>
    </w:p>
    <w:p>
      <w:pPr>
        <w:rPr>
          <w:sz w:val="14"/>
          <w:szCs w:val="14"/>
        </w:rPr>
        <w:jc w:val="left"/>
        <w:spacing w:before="8" w:lineRule="exact" w:line="140"/>
      </w:pPr>
      <w:r>
        <w:pict>
          <v:group style="position:absolute;margin-left:83.36pt;margin-top:49.16pt;width:442.28pt;height:223.48pt;mso-position-horizontal-relative:page;mso-position-vertical-relative:page;z-index:-1162" coordorigin="1667,983" coordsize="8846,4470">
            <v:shape style="position:absolute;left:1678;top:994;width:3420;height:0" coordorigin="1678,994" coordsize="3420,0" path="m1678,994l5098,994e" filled="f" stroked="t" strokeweight="0.58pt" strokecolor="#000000">
              <v:path arrowok="t"/>
            </v:shape>
            <v:shape style="position:absolute;left:5108;top:994;width:5380;height:0" coordorigin="5108,994" coordsize="5380,0" path="m5108,994l10488,994e" filled="f" stroked="t" strokeweight="0.58pt" strokecolor="#000000">
              <v:path arrowok="t"/>
            </v:shape>
            <v:shape style="position:absolute;left:1673;top:989;width:0;height:1887" coordorigin="1673,989" coordsize="0,1887" path="m1673,989l1673,2876e" filled="f" stroked="t" strokeweight="0.58pt" strokecolor="#000000">
              <v:path arrowok="t"/>
            </v:shape>
            <v:shape style="position:absolute;left:1678;top:2871;width:3420;height:0" coordorigin="1678,2871" coordsize="3420,0" path="m1678,2871l5098,2871e" filled="f" stroked="t" strokeweight="0.58pt" strokecolor="#000000">
              <v:path arrowok="t"/>
            </v:shape>
            <v:shape style="position:absolute;left:5103;top:989;width:0;height:1887" coordorigin="5103,989" coordsize="0,1887" path="m5103,989l5103,2876e" filled="f" stroked="t" strokeweight="0.58pt" strokecolor="#000000">
              <v:path arrowok="t"/>
            </v:shape>
            <v:shape style="position:absolute;left:5108;top:2871;width:5380;height:0" coordorigin="5108,2871" coordsize="5380,0" path="m5108,2871l10488,2871e" filled="f" stroked="t" strokeweight="0.58pt" strokecolor="#000000">
              <v:path arrowok="t"/>
            </v:shape>
            <v:shape style="position:absolute;left:10492;top:989;width:0;height:1887" coordorigin="10492,989" coordsize="0,1887" path="m10492,989l10492,2876e" filled="f" stroked="t" strokeweight="0.58008pt" strokecolor="#000000">
              <v:path arrowok="t"/>
            </v:shape>
            <v:shape type="#_x0000_t75" style="position:absolute;left:1787;top:1000;width:3030;height:1605">
              <v:imagedata o:title="" r:id="rId14"/>
            </v:shape>
            <v:shape style="position:absolute;left:1678;top:3156;width:8824;height:0" coordorigin="1678,3156" coordsize="8824,0" path="m1678,3156l10502,3156e" filled="f" stroked="t" strokeweight="0.58pt" strokecolor="#000000">
              <v:path arrowok="t"/>
            </v:shape>
            <v:shape style="position:absolute;left:1673;top:3152;width:0;height:2295" coordorigin="1673,3152" coordsize="0,2295" path="m1673,3152l1673,5447e" filled="f" stroked="t" strokeweight="0.58pt" strokecolor="#000000">
              <v:path arrowok="t"/>
            </v:shape>
            <v:shape style="position:absolute;left:1678;top:5442;width:8824;height:0" coordorigin="1678,5442" coordsize="8824,0" path="m1678,5442l10502,5442e" filled="f" stroked="t" strokeweight="0.58pt" strokecolor="#000000">
              <v:path arrowok="t"/>
            </v:shape>
            <v:shape style="position:absolute;left:10507;top:3152;width:0;height:2295" coordorigin="10507,3152" coordsize="0,2295" path="m10507,3152l10507,5447e" filled="f" stroked="t" strokeweight="0.58pt" strokecolor="#000000">
              <v:path arrowok="t"/>
            </v:shape>
            <v:shape type="#_x0000_t75" style="position:absolute;left:1842;top:3212;width:1962;height:828">
              <v:imagedata o:title="" r:id="rId15"/>
            </v:shape>
            <v:shape style="position:absolute;left:5281;top:4112;width:1792;height:0" coordorigin="5281,4112" coordsize="1792,0" path="m5281,4112l7073,4112e" filled="f" stroked="t" strokeweight="0.81732pt" strokecolor="#000000">
              <v:path arrowok="t"/>
            </v:shape>
            <v:shape type="#_x0000_t75" style="position:absolute;left:4950;top:2844;width:2359;height:2081">
              <v:imagedata o:title="" r:id="rId16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11"/>
        <w:ind w:left="3797" w:right="481"/>
      </w:pPr>
      <w:r>
        <w:pict>
          <v:group style="position:absolute;margin-left:398.45pt;margin-top:124.296pt;width:116.35pt;height:0pt;mso-position-horizontal-relative:page;mso-position-vertical-relative:paragraph;z-index:-1160" coordorigin="7969,2486" coordsize="2327,0">
            <v:shape style="position:absolute;left:7969;top:2486;width:2327;height:0" coordorigin="7969,2486" coordsize="2327,0" path="m7969,2486l10296,2486e" filled="f" stroked="t" strokeweight="0.81732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rma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hyperlink r:id="rId17"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o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 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P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l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a</w:t>
        </w:r>
        <w:r>
          <w:rPr>
            <w:rFonts w:cs="Calibri" w:hAnsi="Calibri" w:eastAsia="Calibri" w:ascii="Calibri"/>
            <w:spacing w:val="-1"/>
            <w:w w:val="100"/>
            <w:sz w:val="24"/>
            <w:szCs w:val="24"/>
          </w:rPr>
          <w:t>n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e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a</w:t>
        </w:r>
        <w:r>
          <w:rPr>
            <w:rFonts w:cs="Calibri" w:hAnsi="Calibri" w:eastAsia="Calibri" w:ascii="Calibri"/>
            <w:spacing w:val="-1"/>
            <w:w w:val="100"/>
            <w:sz w:val="24"/>
            <w:szCs w:val="24"/>
          </w:rPr>
          <w:t>c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i</w:t>
        </w:r>
        <w:r>
          <w:rPr>
            <w:rFonts w:cs="Calibri" w:hAnsi="Calibri" w:eastAsia="Calibri" w:ascii="Calibri"/>
            <w:spacing w:val="-2"/>
            <w:w w:val="100"/>
            <w:sz w:val="24"/>
            <w:szCs w:val="24"/>
          </w:rPr>
          <w:t>ó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n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,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 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Se</w:t>
        </w:r>
        <w:r>
          <w:rPr>
            <w:rFonts w:cs="Calibri" w:hAnsi="Calibri" w:eastAsia="Calibri" w:ascii="Calibri"/>
            <w:spacing w:val="-5"/>
            <w:w w:val="100"/>
            <w:sz w:val="24"/>
            <w:szCs w:val="24"/>
          </w:rPr>
          <w:t>g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u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imie</w:t>
        </w:r>
        <w:r>
          <w:rPr>
            <w:rFonts w:cs="Calibri" w:hAnsi="Calibri" w:eastAsia="Calibri" w:ascii="Calibri"/>
            <w:spacing w:val="2"/>
            <w:w w:val="100"/>
            <w:sz w:val="24"/>
            <w:szCs w:val="24"/>
          </w:rPr>
          <w:t>n</w:t>
        </w:r>
        <w:r>
          <w:rPr>
            <w:rFonts w:cs="Calibri" w:hAnsi="Calibri" w:eastAsia="Calibri" w:ascii="Calibri"/>
            <w:spacing w:val="-1"/>
            <w:w w:val="100"/>
            <w:sz w:val="24"/>
            <w:szCs w:val="24"/>
          </w:rPr>
          <w:t>t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o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 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y</w:t>
        </w:r>
        <w:r>
          <w:rPr>
            <w:rFonts w:cs="Calibri" w:hAnsi="Calibri" w:eastAsia="Calibri" w:ascii="Calibri"/>
            <w:spacing w:val="3"/>
            <w:w w:val="100"/>
            <w:sz w:val="24"/>
            <w:szCs w:val="24"/>
          </w:rPr>
          <w:t> 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Eva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l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u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aci</w:t>
        </w:r>
        <w:r>
          <w:rPr>
            <w:rFonts w:cs="Calibri" w:hAnsi="Calibri" w:eastAsia="Calibri" w:ascii="Calibri"/>
            <w:spacing w:val="-4"/>
            <w:w w:val="100"/>
            <w:sz w:val="24"/>
            <w:szCs w:val="24"/>
          </w:rPr>
          <w:t>ó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n</w:t>
        </w:r>
      </w:hyperlink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5253" w:right="1934"/>
      </w:pPr>
      <w:hyperlink r:id="rId18"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E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t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a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p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a</w:t>
        </w:r>
        <w:r>
          <w:rPr>
            <w:rFonts w:cs="Calibri" w:hAnsi="Calibri" w:eastAsia="Calibri" w:ascii="Calibri"/>
            <w:spacing w:val="-1"/>
            <w:w w:val="100"/>
            <w:sz w:val="24"/>
            <w:szCs w:val="24"/>
          </w:rPr>
          <w:t> 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P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r</w:t>
        </w:r>
        <w:r>
          <w:rPr>
            <w:rFonts w:cs="Calibri" w:hAnsi="Calibri" w:eastAsia="Calibri" w:ascii="Calibri"/>
            <w:spacing w:val="-2"/>
            <w:w w:val="100"/>
            <w:sz w:val="24"/>
            <w:szCs w:val="24"/>
          </w:rPr>
          <w:t>o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du</w:t>
        </w:r>
        <w:r>
          <w:rPr>
            <w:rFonts w:cs="Calibri" w:hAnsi="Calibri" w:eastAsia="Calibri" w:ascii="Calibri"/>
            <w:spacing w:val="-3"/>
            <w:w w:val="100"/>
            <w:sz w:val="24"/>
            <w:szCs w:val="24"/>
          </w:rPr>
          <w:t>c</w:t>
        </w:r>
        <w:r>
          <w:rPr>
            <w:rFonts w:cs="Calibri" w:hAnsi="Calibri" w:eastAsia="Calibri" w:ascii="Calibri"/>
            <w:spacing w:val="1"/>
            <w:w w:val="100"/>
            <w:sz w:val="24"/>
            <w:szCs w:val="24"/>
          </w:rPr>
          <w:t>t</w:t>
        </w:r>
        <w:r>
          <w:rPr>
            <w:rFonts w:cs="Calibri" w:hAnsi="Calibri" w:eastAsia="Calibri" w:ascii="Calibri"/>
            <w:spacing w:val="0"/>
            <w:w w:val="100"/>
            <w:sz w:val="24"/>
            <w:szCs w:val="24"/>
          </w:rPr>
          <w:t>iva</w:t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/>
        <w:ind w:left="281"/>
      </w:pPr>
      <w:r>
        <w:pict>
          <v:group style="position:absolute;margin-left:88.9078pt;margin-top:10.6893pt;width:136.734pt;height:0.7pt;mso-position-horizontal-relative:page;mso-position-vertical-relative:paragraph;z-index:-1161" coordorigin="1778,214" coordsize="2735,14">
            <v:shape style="position:absolute;left:1961;top:221;width:2098;height:0" coordorigin="1961,221" coordsize="2098,0" path="m1961,221l4059,221e" filled="f" stroked="t" strokeweight="0.7pt" strokecolor="#000000">
              <v:path arrowok="t"/>
            </v:shape>
            <v:shape style="position:absolute;left:1784;top:222;width:178;height:0" coordorigin="1784,222" coordsize="178,0" path="m1784,222l1962,222e" filled="f" stroked="t" strokeweight="0.58441pt" strokecolor="#000000">
              <v:path arrowok="t"/>
            </v:shape>
            <v:shape style="position:absolute;left:3879;top:222;width:628;height:0" coordorigin="3879,222" coordsize="628,0" path="m3879,222l4507,222e" filled="f" stroked="t" strokeweight="0.58441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i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rr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esg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34"/>
        <w:ind w:left="108"/>
      </w:pPr>
      <w:r>
        <w:pict>
          <v:shape type="#_x0000_t202" style="position:absolute;margin-left:247.522pt;margin-top:-64.6277pt;width:117.953pt;height:104.037pt;mso-position-horizontal-relative:page;mso-position-vertical-relative:paragraph;z-index:-1163" filled="f" stroked="f">
            <v:textbox inset="0,0,0,0">
              <w:txbxContent>
                <w:p>
                  <w:pPr>
                    <w:rPr>
                      <w:sz w:val="12"/>
                      <w:szCs w:val="12"/>
                    </w:rPr>
                    <w:jc w:val="left"/>
                    <w:spacing w:before="7" w:lineRule="exact" w:line="120"/>
                  </w:pPr>
                  <w:r>
                    <w:rPr>
                      <w:sz w:val="12"/>
                      <w:szCs w:val="12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Rule="exact" w:line="200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ind w:left="453"/>
                  </w:pP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Fi</w:t>
                  </w:r>
                  <w:r>
                    <w:rPr>
                      <w:rFonts w:cs="Calibri" w:hAnsi="Calibri" w:eastAsia="Calibri" w:ascii="Calibri"/>
                      <w:b/>
                      <w:spacing w:val="1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ma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d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el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Ap</w:t>
                  </w:r>
                  <w:r>
                    <w:rPr>
                      <w:rFonts w:cs="Calibri" w:hAnsi="Calibri" w:eastAsia="Calibri" w:ascii="Calibri"/>
                      <w:b/>
                      <w:spacing w:val="1"/>
                      <w:w w:val="100"/>
                      <w:sz w:val="18"/>
                      <w:szCs w:val="18"/>
                    </w:rPr>
                    <w:t>r</w:t>
                  </w:r>
                  <w:r>
                    <w:rPr>
                      <w:rFonts w:cs="Calibri" w:hAnsi="Calibri" w:eastAsia="Calibri" w:ascii="Calibri"/>
                      <w:b/>
                      <w:spacing w:val="1"/>
                      <w:w w:val="100"/>
                      <w:sz w:val="18"/>
                      <w:szCs w:val="18"/>
                    </w:rPr>
                    <w:t>e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n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d</w:t>
                  </w:r>
                  <w:r>
                    <w:rPr>
                      <w:rFonts w:cs="Calibri" w:hAnsi="Calibri" w:eastAsia="Calibri" w:ascii="Calibri"/>
                      <w:b/>
                      <w:spacing w:val="-1"/>
                      <w:w w:val="100"/>
                      <w:sz w:val="18"/>
                      <w:szCs w:val="18"/>
                    </w:rPr>
                    <w:t>i</w:t>
                  </w:r>
                  <w:r>
                    <w:rPr>
                      <w:rFonts w:cs="Calibri" w:hAnsi="Calibri" w:eastAsia="Calibri" w:ascii="Calibri"/>
                      <w:b/>
                      <w:spacing w:val="0"/>
                      <w:w w:val="100"/>
                      <w:sz w:val="18"/>
                      <w:szCs w:val="18"/>
                    </w:rPr>
                    <w:t>z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No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b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Fi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del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te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do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                                                                                   </w:t>
      </w:r>
      <w:r>
        <w:rPr>
          <w:rFonts w:cs="Calibri" w:hAnsi="Calibri" w:eastAsia="Calibri" w:ascii="Calibri"/>
          <w:b/>
          <w:spacing w:val="3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No</w:t>
      </w:r>
      <w:r>
        <w:rPr>
          <w:rFonts w:cs="Calibri" w:hAnsi="Calibri" w:eastAsia="Calibri" w:ascii="Calibri"/>
          <w:b/>
          <w:spacing w:val="-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st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spacing w:val="6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r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30"/>
        <w:ind w:left="108"/>
      </w:pP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ui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to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ind w:left="108"/>
      </w:pP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ad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f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ch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18"/>
          <w:szCs w:val="18"/>
        </w:rPr>
        <w:t>d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bo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r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ci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ón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2</w:t>
      </w:r>
      <w:r>
        <w:rPr>
          <w:rFonts w:cs="Calibri" w:hAnsi="Calibri" w:eastAsia="Calibri" w:ascii="Calibri"/>
          <w:b/>
          <w:spacing w:val="2"/>
          <w:w w:val="100"/>
          <w:sz w:val="18"/>
          <w:szCs w:val="18"/>
        </w:rPr>
        <w:t>2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/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04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/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2022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-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spacing w:val="1"/>
          <w:w w:val="100"/>
          <w:sz w:val="18"/>
          <w:szCs w:val="18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b/>
          <w:spacing w:val="0"/>
          <w:w w:val="100"/>
          <w:sz w:val="18"/>
          <w:szCs w:val="18"/>
        </w:rPr>
        <w:t>tá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</w:r>
    </w:p>
    <w:sectPr>
      <w:pgMar w:header="0" w:footer="1303" w:top="1460" w:bottom="280" w:left="1680" w:right="1660"/>
      <w:headerReference w:type="default" r:id="rId12"/>
      <w:footerReference w:type="default" r:id="rId13"/>
      <w:pgSz w:w="12260" w:h="158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9.99pt;margin-top:716.816pt;width:65.2255pt;height:13.04pt;mso-position-horizontal-relative:page;mso-position-vertical-relative:page;z-index:-116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I-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spacing w:val="-4"/>
                    <w:w w:val="100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9.99pt;margin-top:716.816pt;width:65.2255pt;height:13.04pt;mso-position-horizontal-relative:page;mso-position-vertical-relative:page;z-index:-116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I-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F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0</w:t>
                </w:r>
                <w:r>
                  <w:rPr>
                    <w:rFonts w:cs="Calibri" w:hAnsi="Calibri" w:eastAsia="Calibri" w:ascii="Calibri"/>
                    <w:spacing w:val="-4"/>
                    <w:w w:val="100"/>
                    <w:position w:val="1"/>
                    <w:sz w:val="22"/>
                    <w:szCs w:val="22"/>
                  </w:rPr>
                  <w:t>2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cs="Calibri" w:hAnsi="Calibri" w:eastAsia="Calibri" w:ascii="Calibri"/>
                    <w:spacing w:val="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3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3.36pt;margin-top:49.16pt;width:441.53pt;height:94.9301pt;mso-position-horizontal-relative:page;mso-position-vertical-relative:page;z-index:-1168" coordorigin="1667,983" coordsize="8831,1899">
          <v:shape style="position:absolute;left:1678;top:994;width:3420;height:0" coordorigin="1678,994" coordsize="3420,0" path="m1678,994l5098,994e" filled="f" stroked="t" strokeweight="0.58pt" strokecolor="#000000">
            <v:path arrowok="t"/>
          </v:shape>
          <v:shape style="position:absolute;left:5108;top:994;width:5380;height:0" coordorigin="5108,994" coordsize="5380,0" path="m5108,994l10488,994e" filled="f" stroked="t" strokeweight="0.58pt" strokecolor="#000000">
            <v:path arrowok="t"/>
          </v:shape>
          <v:shape style="position:absolute;left:1673;top:989;width:0;height:1887" coordorigin="1673,989" coordsize="0,1887" path="m1673,989l1673,2876e" filled="f" stroked="t" strokeweight="0.58pt" strokecolor="#000000">
            <v:path arrowok="t"/>
          </v:shape>
          <v:shape style="position:absolute;left:1678;top:2871;width:3420;height:0" coordorigin="1678,2871" coordsize="3420,0" path="m1678,2871l5098,2871e" filled="f" stroked="t" strokeweight="0.58pt" strokecolor="#000000">
            <v:path arrowok="t"/>
          </v:shape>
          <v:shape style="position:absolute;left:5103;top:989;width:0;height:1887" coordorigin="5103,989" coordsize="0,1887" path="m5103,989l5103,2876e" filled="f" stroked="t" strokeweight="0.58pt" strokecolor="#000000">
            <v:path arrowok="t"/>
          </v:shape>
          <v:shape style="position:absolute;left:5108;top:2871;width:5380;height:0" coordorigin="5108,2871" coordsize="5380,0" path="m5108,2871l10488,2871e" filled="f" stroked="t" strokeweight="0.58pt" strokecolor="#000000">
            <v:path arrowok="t"/>
          </v:shape>
          <v:shape style="position:absolute;left:10492;top:989;width:0;height:1887" coordorigin="10492,989" coordsize="0,1887" path="m10492,989l10492,2876e" filled="f" stroked="t" strokeweight="0.58008pt" strokecolor="#000000">
            <v:path arrowok="t"/>
          </v:shape>
          <v:shape type="#_x0000_t75" style="position:absolute;left:1787;top:1000;width:3030;height:1605">
            <v:imagedata o:title="" r:id="rId1"/>
          </v:shape>
          <w10:wrap type="none"/>
        </v:group>
      </w:pict>
    </w:r>
    <w:r>
      <w:pict>
        <v:shape type="#_x0000_t202" style="position:absolute;margin-left:274.93pt;margin-top:83.38pt;width:229.875pt;height:28.28pt;mso-position-horizontal-relative:page;mso-position-vertical-relative:page;z-index:-116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center"/>
                  <w:spacing w:lineRule="exact" w:line="260"/>
                  <w:ind w:left="-18" w:right="-18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4"/>
                    <w:szCs w:val="24"/>
                  </w:rPr>
                  <w:t>F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4"/>
                    <w:szCs w:val="24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4"/>
                    <w:szCs w:val="24"/>
                  </w:rPr>
                  <w:t>rma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4"/>
                    <w:szCs w:val="24"/>
                  </w:rPr>
                  <w:t>t</w:t>
                </w:r>
                <w:hyperlink r:id="rId2"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o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P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l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a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position w:val="1"/>
                      <w:sz w:val="24"/>
                      <w:szCs w:val="24"/>
                    </w:rPr>
                    <w:t>n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e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a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position w:val="1"/>
                      <w:sz w:val="24"/>
                      <w:szCs w:val="24"/>
                    </w:rPr>
                    <w:t>c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i</w:t>
                  </w:r>
                  <w:r>
                    <w:rPr>
                      <w:rFonts w:cs="Calibri" w:hAnsi="Calibri" w:eastAsia="Calibri" w:ascii="Calibri"/>
                      <w:spacing w:val="-2"/>
                      <w:w w:val="100"/>
                      <w:position w:val="1"/>
                      <w:sz w:val="24"/>
                      <w:szCs w:val="24"/>
                    </w:rPr>
                    <w:t>ó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n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,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Se</w:t>
                  </w:r>
                  <w:r>
                    <w:rPr>
                      <w:rFonts w:cs="Calibri" w:hAnsi="Calibri" w:eastAsia="Calibri" w:ascii="Calibri"/>
                      <w:spacing w:val="-5"/>
                      <w:w w:val="100"/>
                      <w:position w:val="1"/>
                      <w:sz w:val="24"/>
                      <w:szCs w:val="24"/>
                    </w:rPr>
                    <w:t>g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u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imie</w:t>
                  </w:r>
                  <w:r>
                    <w:rPr>
                      <w:rFonts w:cs="Calibri" w:hAnsi="Calibri" w:eastAsia="Calibri" w:ascii="Calibri"/>
                      <w:spacing w:val="2"/>
                      <w:w w:val="100"/>
                      <w:position w:val="1"/>
                      <w:sz w:val="24"/>
                      <w:szCs w:val="24"/>
                    </w:rPr>
                    <w:t>n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position w:val="1"/>
                      <w:sz w:val="24"/>
                      <w:szCs w:val="24"/>
                    </w:rPr>
                    <w:t>t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o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y</w:t>
                  </w:r>
                  <w:r>
                    <w:rPr>
                      <w:rFonts w:cs="Calibri" w:hAnsi="Calibri" w:eastAsia="Calibri" w:ascii="Calibri"/>
                      <w:spacing w:val="3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Eva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l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u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aci</w:t>
                  </w:r>
                  <w:r>
                    <w:rPr>
                      <w:rFonts w:cs="Calibri" w:hAnsi="Calibri" w:eastAsia="Calibri" w:ascii="Calibri"/>
                      <w:spacing w:val="-4"/>
                      <w:w w:val="100"/>
                      <w:position w:val="1"/>
                      <w:sz w:val="24"/>
                      <w:szCs w:val="24"/>
                    </w:rPr>
                    <w:t>ó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n</w:t>
                  </w:r>
                </w:hyperlink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center"/>
                  <w:spacing w:lineRule="exact" w:line="280"/>
                  <w:ind w:left="1434" w:right="1431"/>
                </w:pPr>
                <w:hyperlink r:id="rId3"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E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t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a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p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a</w:t>
                  </w:r>
                  <w:r>
                    <w:rPr>
                      <w:rFonts w:cs="Calibri" w:hAnsi="Calibri" w:eastAsia="Calibri" w:ascii="Calibri"/>
                      <w:spacing w:val="-1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P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r</w:t>
                  </w:r>
                  <w:r>
                    <w:rPr>
                      <w:rFonts w:cs="Calibri" w:hAnsi="Calibri" w:eastAsia="Calibri" w:ascii="Calibri"/>
                      <w:spacing w:val="-2"/>
                      <w:w w:val="100"/>
                      <w:position w:val="1"/>
                      <w:sz w:val="24"/>
                      <w:szCs w:val="24"/>
                    </w:rPr>
                    <w:t>o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du</w:t>
                  </w:r>
                  <w:r>
                    <w:rPr>
                      <w:rFonts w:cs="Calibri" w:hAnsi="Calibri" w:eastAsia="Calibri" w:ascii="Calibri"/>
                      <w:spacing w:val="-3"/>
                      <w:w w:val="100"/>
                      <w:position w:val="1"/>
                      <w:sz w:val="24"/>
                      <w:szCs w:val="24"/>
                    </w:rPr>
                    <w:t>c</w:t>
                  </w:r>
                  <w:r>
                    <w:rPr>
                      <w:rFonts w:cs="Calibri" w:hAnsi="Calibri" w:eastAsia="Calibri" w:ascii="Calibri"/>
                      <w:spacing w:val="1"/>
                      <w:w w:val="100"/>
                      <w:position w:val="1"/>
                      <w:sz w:val="24"/>
                      <w:szCs w:val="24"/>
                    </w:rPr>
                    <w:t>t</w:t>
                  </w:r>
                  <w:r>
                    <w:rPr>
                      <w:rFonts w:cs="Calibri" w:hAnsi="Calibri" w:eastAsia="Calibri" w:ascii="Calibri"/>
                      <w:spacing w:val="0"/>
                      <w:w w:val="100"/>
                      <w:position w:val="1"/>
                      <w:sz w:val="24"/>
                      <w:szCs w:val="24"/>
                    </w:rPr>
                    <w:t>iva</w:t>
                  </w:r>
                </w:hyperlink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mailto:esperez53@misena.edu.co" TargetMode="External"/><Relationship Id="rId7" Type="http://schemas.openxmlformats.org/officeDocument/2006/relationships/hyperlink" Target="mailto:millert@nserio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compromiso.sena.edu.co/documentos/vista/descargaDos.php?id=1327" TargetMode="External"/><Relationship Id="rId18" Type="http://schemas.openxmlformats.org/officeDocument/2006/relationships/hyperlink" Target="http://compromiso.sena.edu.co/documentos/vista/descargaDos.php?id=1327" TargetMode="External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compromiso.sena.edu.co/documentos/vista/descargaDos.php?id=1327" TargetMode="External"/><Relationship Id="rId3" Type="http://schemas.openxmlformats.org/officeDocument/2006/relationships/hyperlink" Target="http://compromiso.sena.edu.co/documentos/vista/descargaDos.php?id=1327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